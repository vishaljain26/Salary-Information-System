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24" w:rsidRPr="00DD10EC" w:rsidRDefault="006A56BA">
      <w:pPr>
        <w:pStyle w:val="Title"/>
        <w:rPr>
          <w:b/>
          <w:shd w:val="clear" w:color="auto" w:fill="CCCCCC"/>
        </w:rPr>
      </w:pPr>
      <w:r>
        <w:rPr>
          <w:b/>
          <w:shd w:val="clear" w:color="auto" w:fill="CCCCCC"/>
        </w:rPr>
        <w:t>YADUNANDAN SHRINGI</w:t>
      </w:r>
    </w:p>
    <w:p w:rsidR="00135A24" w:rsidRPr="00DD10EC" w:rsidRDefault="00BA7879" w:rsidP="00286FC8">
      <w:pPr>
        <w:pStyle w:val="Title"/>
        <w:rPr>
          <w:i/>
          <w:sz w:val="24"/>
        </w:rPr>
      </w:pPr>
      <w:r>
        <w:rPr>
          <w:i/>
          <w:sz w:val="24"/>
        </w:rPr>
        <w:t>(B.TECH -CSE, 2009-2013</w:t>
      </w:r>
      <w:r w:rsidR="00135A24" w:rsidRPr="00DD10EC">
        <w:rPr>
          <w:i/>
          <w:sz w:val="24"/>
        </w:rPr>
        <w:t>)</w:t>
      </w:r>
    </w:p>
    <w:tbl>
      <w:tblPr>
        <w:tblW w:w="0" w:type="auto"/>
        <w:tblInd w:w="108" w:type="dxa"/>
        <w:tblLayout w:type="fixed"/>
        <w:tblLook w:val="0000"/>
      </w:tblPr>
      <w:tblGrid>
        <w:gridCol w:w="3150"/>
        <w:gridCol w:w="2430"/>
        <w:gridCol w:w="3228"/>
      </w:tblGrid>
      <w:tr w:rsidR="00135A24" w:rsidRPr="00DD10EC">
        <w:trPr>
          <w:cantSplit/>
          <w:trHeight w:val="33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35A24" w:rsidRPr="00DD10EC" w:rsidRDefault="00135A24">
            <w:pPr>
              <w:pStyle w:val="Title"/>
              <w:snapToGrid w:val="0"/>
              <w:jc w:val="left"/>
              <w:rPr>
                <w:b/>
                <w:i/>
                <w:sz w:val="20"/>
              </w:rPr>
            </w:pPr>
            <w:r w:rsidRPr="00DD10EC">
              <w:rPr>
                <w:b/>
                <w:i/>
                <w:sz w:val="20"/>
              </w:rPr>
              <w:t>Contact Address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35A24" w:rsidRPr="00DD10EC" w:rsidRDefault="00D61A96" w:rsidP="00D61A96">
            <w:pPr>
              <w:pStyle w:val="Title"/>
              <w:snapToGrid w:val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              </w:t>
            </w:r>
            <w:r w:rsidR="00135A24" w:rsidRPr="00DD10EC">
              <w:rPr>
                <w:b/>
                <w:i/>
                <w:sz w:val="20"/>
              </w:rPr>
              <w:t>Mail Id</w:t>
            </w:r>
            <w:r>
              <w:rPr>
                <w:b/>
                <w:i/>
                <w:sz w:val="20"/>
              </w:rPr>
              <w:t xml:space="preserve">   </w:t>
            </w:r>
            <w:r w:rsidR="00135A24" w:rsidRPr="00DD10EC"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   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6A56BA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yadu5791</w:t>
            </w:r>
            <w:r w:rsidR="00AE2F83">
              <w:rPr>
                <w:sz w:val="24"/>
                <w:szCs w:val="24"/>
              </w:rPr>
              <w:t>@gmail.com</w:t>
            </w:r>
          </w:p>
        </w:tc>
      </w:tr>
      <w:tr w:rsidR="00135A24" w:rsidRPr="00DD10EC">
        <w:trPr>
          <w:cantSplit/>
          <w:trHeight w:val="1007"/>
        </w:trPr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63C7" w:rsidRPr="00DD10EC" w:rsidRDefault="00135A24">
            <w:pPr>
              <w:pStyle w:val="Title"/>
              <w:snapToGrid w:val="0"/>
              <w:jc w:val="left"/>
              <w:rPr>
                <w:sz w:val="22"/>
                <w:szCs w:val="22"/>
              </w:rPr>
            </w:pPr>
            <w:r w:rsidRPr="00DD10EC">
              <w:rPr>
                <w:sz w:val="22"/>
                <w:szCs w:val="22"/>
              </w:rPr>
              <w:t xml:space="preserve"> </w:t>
            </w:r>
          </w:p>
          <w:p w:rsidR="006A56BA" w:rsidRDefault="006A56BA">
            <w:pPr>
              <w:pStyle w:val="Title"/>
              <w:jc w:val="lef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3-D-54 </w:t>
            </w:r>
            <w:proofErr w:type="spellStart"/>
            <w:r>
              <w:rPr>
                <w:sz w:val="22"/>
                <w:szCs w:val="22"/>
              </w:rPr>
              <w:t>Mahaveer</w:t>
            </w:r>
            <w:proofErr w:type="spellEnd"/>
            <w:r>
              <w:rPr>
                <w:sz w:val="22"/>
                <w:szCs w:val="22"/>
              </w:rPr>
              <w:t xml:space="preserve"> Nagar Ext.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:rsidR="00135A24" w:rsidRPr="006A56BA" w:rsidRDefault="006A56BA">
            <w:pPr>
              <w:pStyle w:val="Title"/>
              <w:jc w:val="left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Kota ,</w:t>
            </w:r>
            <w:proofErr w:type="gramEnd"/>
            <w:r>
              <w:rPr>
                <w:sz w:val="22"/>
                <w:szCs w:val="22"/>
              </w:rPr>
              <w:t xml:space="preserve"> Rajasthan-324005</w:t>
            </w:r>
            <w:r w:rsidR="00135A24" w:rsidRPr="00DD10EC">
              <w:rPr>
                <w:sz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35A24" w:rsidRPr="00DD10EC" w:rsidRDefault="00D61A96" w:rsidP="00D61A96">
            <w:pPr>
              <w:pStyle w:val="Title"/>
              <w:snapToGrid w:val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</w:t>
            </w:r>
            <w:r w:rsidR="00135A24" w:rsidRPr="00DD10EC">
              <w:rPr>
                <w:b/>
                <w:i/>
                <w:sz w:val="20"/>
              </w:rPr>
              <w:t>Contact Phone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BA7879">
            <w:pPr>
              <w:pStyle w:val="Title"/>
              <w:snapToGrid w:val="0"/>
              <w:jc w:val="left"/>
              <w:rPr>
                <w:sz w:val="20"/>
              </w:rPr>
            </w:pPr>
            <w:r>
              <w:rPr>
                <w:sz w:val="20"/>
              </w:rPr>
              <w:t>97</w:t>
            </w:r>
            <w:r w:rsidR="006A56BA">
              <w:rPr>
                <w:sz w:val="20"/>
              </w:rPr>
              <w:t>85020124</w:t>
            </w:r>
          </w:p>
        </w:tc>
      </w:tr>
      <w:tr w:rsidR="00135A24" w:rsidRPr="00DD10EC">
        <w:trPr>
          <w:cantSplit/>
          <w:trHeight w:val="385"/>
        </w:trPr>
        <w:tc>
          <w:tcPr>
            <w:tcW w:w="3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5A24" w:rsidRPr="00DD10EC" w:rsidRDefault="00135A24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35A24" w:rsidRPr="00DD10EC" w:rsidRDefault="00D61A96" w:rsidP="00D61A96">
            <w:pPr>
              <w:pStyle w:val="Title"/>
              <w:snapToGrid w:val="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 xml:space="preserve">              </w:t>
            </w:r>
            <w:r w:rsidR="00135A24" w:rsidRPr="00DD10EC">
              <w:rPr>
                <w:b/>
                <w:i/>
                <w:sz w:val="20"/>
              </w:rPr>
              <w:t>Date of Birth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6A56BA">
            <w:pPr>
              <w:pStyle w:val="Title"/>
              <w:snapToGrid w:val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05-07-1991</w:t>
            </w:r>
          </w:p>
        </w:tc>
      </w:tr>
    </w:tbl>
    <w:p w:rsidR="00135A24" w:rsidRPr="00DD10EC" w:rsidRDefault="00135A24">
      <w:pPr>
        <w:pStyle w:val="Heading8"/>
        <w:tabs>
          <w:tab w:val="left" w:pos="0"/>
        </w:tabs>
        <w:rPr>
          <w:rFonts w:ascii="Times New Roman" w:hAnsi="Times New Roman"/>
        </w:rPr>
      </w:pPr>
    </w:p>
    <w:p w:rsidR="00135A24" w:rsidRPr="00DD10EC" w:rsidRDefault="00135A24">
      <w:pPr>
        <w:pStyle w:val="Heading8"/>
        <w:tabs>
          <w:tab w:val="left" w:pos="0"/>
        </w:tabs>
        <w:rPr>
          <w:rFonts w:ascii="Times New Roman" w:hAnsi="Times New Roman"/>
          <w:sz w:val="28"/>
        </w:rPr>
      </w:pPr>
      <w:r w:rsidRPr="00DD10EC">
        <w:rPr>
          <w:rFonts w:ascii="Times New Roman" w:hAnsi="Times New Roman"/>
          <w:sz w:val="28"/>
        </w:rPr>
        <w:t>Career Profile</w:t>
      </w:r>
    </w:p>
    <w:p w:rsidR="00135A24" w:rsidRPr="00DD10EC" w:rsidRDefault="00135A24"/>
    <w:p w:rsidR="00135A24" w:rsidRPr="00DD10EC" w:rsidRDefault="00135A24">
      <w:pPr>
        <w:jc w:val="right"/>
      </w:pPr>
    </w:p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8760"/>
      </w:tblGrid>
      <w:tr w:rsidR="00135A24" w:rsidRPr="00DD10EC">
        <w:trPr>
          <w:cantSplit/>
          <w:trHeight w:val="278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pStyle w:val="Header"/>
              <w:tabs>
                <w:tab w:val="clear" w:pos="4320"/>
                <w:tab w:val="clear" w:pos="8640"/>
              </w:tabs>
              <w:snapToGrid w:val="0"/>
              <w:rPr>
                <w:b/>
              </w:rPr>
            </w:pPr>
            <w:r w:rsidRPr="00DD10EC">
              <w:rPr>
                <w:b/>
              </w:rPr>
              <w:t>Objective</w:t>
            </w:r>
          </w:p>
        </w:tc>
      </w:tr>
      <w:tr w:rsidR="00135A24" w:rsidRPr="00DD10EC">
        <w:trPr>
          <w:cantSplit/>
          <w:trHeight w:val="1081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5A1702" w:rsidRDefault="00135A24">
            <w:pPr>
              <w:pStyle w:val="BodyTextIndent2"/>
              <w:snapToGrid w:val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A1702">
              <w:rPr>
                <w:rFonts w:ascii="Times New Roman" w:hAnsi="Times New Roman" w:cs="Times New Roman"/>
                <w:sz w:val="22"/>
                <w:szCs w:val="22"/>
              </w:rPr>
              <w:t>To work in a challenging environment demanding all my skills and efforts to explore and adapt myself in different fields, and realize my potential and contribute to the development of organization with impressive performance.</w:t>
            </w:r>
          </w:p>
          <w:p w:rsidR="00135A24" w:rsidRPr="00DD10EC" w:rsidRDefault="00135A2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</w:p>
        </w:tc>
      </w:tr>
      <w:tr w:rsidR="00135A24" w:rsidRPr="00DD10EC">
        <w:trPr>
          <w:cantSplit/>
          <w:trHeight w:val="300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pStyle w:val="projtabhd"/>
              <w:snapToGrid w:val="0"/>
              <w:spacing w:before="0" w:after="0"/>
              <w:rPr>
                <w:lang w:val="en-US"/>
              </w:rPr>
            </w:pPr>
            <w:r w:rsidRPr="00DD10EC">
              <w:rPr>
                <w:lang w:val="en-US"/>
              </w:rPr>
              <w:t>Educational Qualification</w:t>
            </w:r>
          </w:p>
        </w:tc>
      </w:tr>
      <w:tr w:rsidR="00135A24" w:rsidRPr="00DD10EC">
        <w:trPr>
          <w:cantSplit/>
          <w:trHeight w:val="73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135A24">
            <w:pPr>
              <w:snapToGrid w:val="0"/>
              <w:rPr>
                <w:sz w:val="22"/>
              </w:rPr>
            </w:pPr>
            <w:r w:rsidRPr="00DD10EC">
              <w:rPr>
                <w:b/>
                <w:sz w:val="22"/>
              </w:rPr>
              <w:t xml:space="preserve"> </w:t>
            </w:r>
            <w:proofErr w:type="spellStart"/>
            <w:r w:rsidR="00FB07E4">
              <w:rPr>
                <w:b/>
                <w:sz w:val="22"/>
              </w:rPr>
              <w:t>Persuing</w:t>
            </w:r>
            <w:proofErr w:type="spellEnd"/>
            <w:r w:rsidR="00FB07E4">
              <w:rPr>
                <w:b/>
                <w:sz w:val="22"/>
              </w:rPr>
              <w:t xml:space="preserve"> </w:t>
            </w:r>
            <w:r w:rsidRPr="00DD10EC">
              <w:rPr>
                <w:b/>
                <w:sz w:val="22"/>
                <w:u w:val="single"/>
              </w:rPr>
              <w:t>Bachelor Of Technology (B.TECH) in CSE</w:t>
            </w:r>
            <w:r w:rsidR="00BA7879">
              <w:rPr>
                <w:b/>
                <w:sz w:val="22"/>
              </w:rPr>
              <w:t xml:space="preserve"> (2009-2013</w:t>
            </w:r>
            <w:r w:rsidRPr="00DD10EC">
              <w:rPr>
                <w:b/>
                <w:sz w:val="22"/>
              </w:rPr>
              <w:t>)</w:t>
            </w:r>
            <w:r w:rsidRPr="00DD10EC">
              <w:rPr>
                <w:sz w:val="22"/>
              </w:rPr>
              <w:t xml:space="preserve"> from </w:t>
            </w:r>
            <w:proofErr w:type="spellStart"/>
            <w:r w:rsidR="00FB07E4">
              <w:rPr>
                <w:sz w:val="22"/>
              </w:rPr>
              <w:t>Alwar</w:t>
            </w:r>
            <w:proofErr w:type="spellEnd"/>
            <w:r w:rsidR="00FB07E4">
              <w:rPr>
                <w:sz w:val="22"/>
              </w:rPr>
              <w:t xml:space="preserve"> Institute Of </w:t>
            </w:r>
            <w:r w:rsidRPr="00DD10EC">
              <w:rPr>
                <w:sz w:val="22"/>
              </w:rPr>
              <w:t>Engineering</w:t>
            </w:r>
            <w:r w:rsidR="00FB07E4">
              <w:rPr>
                <w:sz w:val="22"/>
              </w:rPr>
              <w:t xml:space="preserve"> And Technology</w:t>
            </w:r>
            <w:r w:rsidRPr="00DD10EC">
              <w:rPr>
                <w:sz w:val="22"/>
              </w:rPr>
              <w:t>, affiliate</w:t>
            </w:r>
            <w:r w:rsidR="00FB07E4">
              <w:rPr>
                <w:sz w:val="22"/>
              </w:rPr>
              <w:t>d to Rajasthan Technical University, Kota</w:t>
            </w:r>
          </w:p>
        </w:tc>
      </w:tr>
    </w:tbl>
    <w:p w:rsidR="00135A24" w:rsidRPr="00DD10EC" w:rsidRDefault="00135A24"/>
    <w:p w:rsidR="00135A24" w:rsidRPr="00DD10EC" w:rsidRDefault="00135A24">
      <w:pPr>
        <w:pStyle w:val="Heading8"/>
        <w:tabs>
          <w:tab w:val="left" w:pos="0"/>
        </w:tabs>
        <w:rPr>
          <w:rFonts w:ascii="Times New Roman" w:hAnsi="Times New Roman"/>
          <w:sz w:val="28"/>
        </w:rPr>
      </w:pPr>
      <w:r w:rsidRPr="00DD10EC">
        <w:rPr>
          <w:rFonts w:ascii="Times New Roman" w:hAnsi="Times New Roman"/>
          <w:sz w:val="28"/>
        </w:rPr>
        <w:t>Technical Skills</w:t>
      </w:r>
    </w:p>
    <w:p w:rsidR="00135A24" w:rsidRPr="00DD10EC" w:rsidRDefault="00135A24"/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700"/>
        <w:gridCol w:w="6060"/>
      </w:tblGrid>
      <w:tr w:rsidR="00135A24" w:rsidRPr="00DD10EC">
        <w:trPr>
          <w:cantSplit/>
          <w:trHeight w:val="33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rPr>
                <w:b/>
              </w:rPr>
            </w:pPr>
            <w:r w:rsidRPr="00DD10EC">
              <w:rPr>
                <w:b/>
              </w:rPr>
              <w:t>Programming Languages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C502FE">
            <w:pPr>
              <w:snapToGrid w:val="0"/>
            </w:pPr>
            <w:r w:rsidRPr="00DD10EC">
              <w:t>C/ C++/</w:t>
            </w:r>
            <w:r w:rsidR="005A1702">
              <w:t>Data Structure</w:t>
            </w:r>
          </w:p>
        </w:tc>
      </w:tr>
      <w:tr w:rsidR="00135A24" w:rsidRPr="00DD10EC">
        <w:trPr>
          <w:cantSplit/>
          <w:trHeight w:val="345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rPr>
                <w:b/>
              </w:rPr>
            </w:pPr>
            <w:r w:rsidRPr="00DD10EC">
              <w:rPr>
                <w:b/>
              </w:rPr>
              <w:t>Operating Systems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135A24">
            <w:pPr>
              <w:snapToGrid w:val="0"/>
            </w:pPr>
            <w:r w:rsidRPr="00DD10EC">
              <w:t>Windows XP</w:t>
            </w:r>
            <w:r w:rsidR="00FB07E4">
              <w:t>/Vista</w:t>
            </w:r>
            <w:r w:rsidR="00BA7879">
              <w:t>/Windows 7</w:t>
            </w:r>
          </w:p>
        </w:tc>
      </w:tr>
    </w:tbl>
    <w:p w:rsidR="00135A24" w:rsidRPr="00DD10EC" w:rsidRDefault="00135A24">
      <w:pPr>
        <w:pStyle w:val="Heading8"/>
        <w:tabs>
          <w:tab w:val="left" w:pos="0"/>
        </w:tabs>
        <w:rPr>
          <w:rFonts w:ascii="Times New Roman" w:hAnsi="Times New Roman"/>
        </w:rPr>
      </w:pPr>
    </w:p>
    <w:p w:rsidR="00135A24" w:rsidRPr="00DD10EC" w:rsidRDefault="00135A24">
      <w:pPr>
        <w:pStyle w:val="Heading8"/>
        <w:tabs>
          <w:tab w:val="left" w:pos="0"/>
        </w:tabs>
        <w:rPr>
          <w:rFonts w:ascii="Times New Roman" w:hAnsi="Times New Roman"/>
          <w:sz w:val="28"/>
        </w:rPr>
      </w:pPr>
      <w:r w:rsidRPr="00DD10EC">
        <w:rPr>
          <w:rFonts w:ascii="Times New Roman" w:hAnsi="Times New Roman"/>
          <w:sz w:val="28"/>
        </w:rPr>
        <w:t>Academics</w:t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  <w:r w:rsidRPr="00DD10EC">
        <w:rPr>
          <w:rFonts w:ascii="Times New Roman" w:hAnsi="Times New Roman"/>
          <w:sz w:val="28"/>
        </w:rPr>
        <w:softHyphen/>
      </w:r>
    </w:p>
    <w:p w:rsidR="00135A24" w:rsidRPr="00DD10EC" w:rsidRDefault="00135A24"/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453"/>
        <w:gridCol w:w="2507"/>
        <w:gridCol w:w="1854"/>
        <w:gridCol w:w="1206"/>
        <w:gridCol w:w="1740"/>
      </w:tblGrid>
      <w:tr w:rsidR="00135A24" w:rsidRPr="00DD10EC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jc w:val="center"/>
              <w:rPr>
                <w:b/>
              </w:rPr>
            </w:pPr>
            <w:r w:rsidRPr="00DD10EC">
              <w:rPr>
                <w:b/>
              </w:rPr>
              <w:t>Examination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jc w:val="center"/>
              <w:rPr>
                <w:b/>
              </w:rPr>
            </w:pPr>
            <w:r w:rsidRPr="00DD10EC">
              <w:rPr>
                <w:b/>
              </w:rPr>
              <w:t>School/Institute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jc w:val="center"/>
              <w:rPr>
                <w:b/>
              </w:rPr>
            </w:pPr>
            <w:r w:rsidRPr="00DD10EC">
              <w:rPr>
                <w:b/>
              </w:rPr>
              <w:t>University/Board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jc w:val="center"/>
              <w:rPr>
                <w:b/>
              </w:rPr>
            </w:pPr>
            <w:r w:rsidRPr="00DD10EC">
              <w:rPr>
                <w:b/>
              </w:rPr>
              <w:t>Year of Study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jc w:val="center"/>
              <w:rPr>
                <w:b/>
              </w:rPr>
            </w:pPr>
            <w:r w:rsidRPr="00DD10EC">
              <w:rPr>
                <w:b/>
              </w:rPr>
              <w:t>Percentage</w:t>
            </w:r>
          </w:p>
        </w:tc>
      </w:tr>
      <w:tr w:rsidR="00135A24" w:rsidRPr="00DD10EC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135A24">
            <w:pPr>
              <w:snapToGrid w:val="0"/>
              <w:jc w:val="center"/>
              <w:rPr>
                <w:b/>
              </w:rPr>
            </w:pPr>
            <w:r w:rsidRPr="00DD10EC">
              <w:rPr>
                <w:b/>
              </w:rPr>
              <w:t>B.</w:t>
            </w:r>
            <w:smartTag w:uri="urn:schemas-microsoft-com:office:smarttags" w:element="stockticker">
              <w:r w:rsidRPr="00DD10EC">
                <w:rPr>
                  <w:b/>
                </w:rPr>
                <w:t>TECH</w:t>
              </w:r>
            </w:smartTag>
            <w:r w:rsidRPr="00DD10EC">
              <w:rPr>
                <w:b/>
              </w:rPr>
              <w:t xml:space="preserve"> (CSE)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FB07E4">
            <w:pPr>
              <w:pStyle w:val="Header"/>
              <w:tabs>
                <w:tab w:val="clear" w:pos="4320"/>
                <w:tab w:val="clear" w:pos="8640"/>
              </w:tabs>
              <w:snapToGrid w:val="0"/>
            </w:pPr>
            <w:proofErr w:type="spellStart"/>
            <w:r>
              <w:t>Alwar</w:t>
            </w:r>
            <w:proofErr w:type="spellEnd"/>
            <w:r>
              <w:t xml:space="preserve"> Institute Of Engineering And Technology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FB07E4">
            <w:pPr>
              <w:pStyle w:val="Header"/>
              <w:tabs>
                <w:tab w:val="clear" w:pos="4320"/>
                <w:tab w:val="clear" w:pos="8640"/>
              </w:tabs>
              <w:snapToGrid w:val="0"/>
              <w:jc w:val="center"/>
            </w:pPr>
            <w:r>
              <w:t>RTU</w:t>
            </w:r>
            <w:r w:rsidR="00135A24" w:rsidRPr="00DD10EC">
              <w:t>,</w:t>
            </w:r>
          </w:p>
          <w:p w:rsidR="00135A24" w:rsidRPr="00DD10EC" w:rsidRDefault="00FB07E4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smartTag w:uri="urn:schemas-microsoft-com:office:smarttags" w:element="City">
              <w:smartTag w:uri="urn:schemas-microsoft-com:office:smarttags" w:element="place">
                <w:r>
                  <w:t>KOTA</w:t>
                </w:r>
              </w:smartTag>
            </w:smartTag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BA7879">
            <w:pPr>
              <w:snapToGrid w:val="0"/>
              <w:jc w:val="center"/>
            </w:pPr>
            <w:r>
              <w:t>2009</w:t>
            </w:r>
            <w:r w:rsidR="00FB07E4">
              <w:t>-201</w:t>
            </w:r>
            <w:r>
              <w:t>3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135A24">
            <w:pPr>
              <w:snapToGrid w:val="0"/>
              <w:jc w:val="center"/>
            </w:pPr>
            <w:r w:rsidRPr="00DD10EC">
              <w:t xml:space="preserve">(Aggregate </w:t>
            </w:r>
            <w:r w:rsidR="00B801F1" w:rsidRPr="00DD10EC">
              <w:t>up to</w:t>
            </w:r>
            <w:r w:rsidR="00BA7879">
              <w:t xml:space="preserve"> 2</w:t>
            </w:r>
            <w:r w:rsidR="00551F88">
              <w:rPr>
                <w:vertAlign w:val="superscript"/>
              </w:rPr>
              <w:t>nd</w:t>
            </w:r>
            <w:r w:rsidRPr="00DD10EC">
              <w:t xml:space="preserve"> semester)</w:t>
            </w:r>
          </w:p>
          <w:p w:rsidR="00135A24" w:rsidRPr="00DD10EC" w:rsidRDefault="006A56BA">
            <w:pPr>
              <w:jc w:val="center"/>
            </w:pPr>
            <w:r>
              <w:t>60</w:t>
            </w:r>
            <w:r w:rsidR="00FB07E4">
              <w:t>%</w:t>
            </w:r>
          </w:p>
        </w:tc>
      </w:tr>
      <w:tr w:rsidR="00135A24" w:rsidRPr="00DD10EC">
        <w:trPr>
          <w:trHeight w:val="417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135A24">
            <w:pPr>
              <w:snapToGrid w:val="0"/>
              <w:jc w:val="center"/>
              <w:rPr>
                <w:b/>
              </w:rPr>
            </w:pPr>
            <w:r w:rsidRPr="00DD10EC">
              <w:rPr>
                <w:b/>
              </w:rPr>
              <w:t>XII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A1702" w:rsidRPr="00DD10EC" w:rsidRDefault="006A56BA" w:rsidP="005A1702">
            <w:pPr>
              <w:snapToGrid w:val="0"/>
            </w:pPr>
            <w:r>
              <w:t xml:space="preserve">M.B.V Senior Secondary </w:t>
            </w:r>
            <w:proofErr w:type="spellStart"/>
            <w:r>
              <w:t>School,Kota</w:t>
            </w:r>
            <w:proofErr w:type="spellEnd"/>
          </w:p>
          <w:p w:rsidR="00135A24" w:rsidRPr="00DD10EC" w:rsidRDefault="00135A24" w:rsidP="00FB07E4">
            <w:pPr>
              <w:snapToGrid w:val="0"/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6A56BA">
            <w:pPr>
              <w:snapToGrid w:val="0"/>
              <w:jc w:val="center"/>
            </w:pPr>
            <w:r>
              <w:t>R</w:t>
            </w:r>
            <w:r w:rsidR="00135A24" w:rsidRPr="00DD10EC">
              <w:t>BSE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794CC3">
            <w:pPr>
              <w:snapToGrid w:val="0"/>
              <w:jc w:val="center"/>
            </w:pPr>
            <w:r>
              <w:t>2009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6A56BA">
            <w:pPr>
              <w:snapToGrid w:val="0"/>
              <w:jc w:val="center"/>
            </w:pPr>
            <w:r>
              <w:rPr>
                <w:bCs/>
              </w:rPr>
              <w:t>65</w:t>
            </w:r>
          </w:p>
        </w:tc>
      </w:tr>
      <w:tr w:rsidR="00135A24" w:rsidRPr="00DD10EC">
        <w:trPr>
          <w:trHeight w:val="453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135A24">
            <w:pPr>
              <w:snapToGrid w:val="0"/>
              <w:jc w:val="center"/>
              <w:rPr>
                <w:b/>
              </w:rPr>
            </w:pPr>
            <w:r w:rsidRPr="00DD10EC">
              <w:rPr>
                <w:b/>
              </w:rPr>
              <w:t>X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56BA" w:rsidRPr="00DD10EC" w:rsidRDefault="006A56BA" w:rsidP="006A56BA">
            <w:pPr>
              <w:snapToGrid w:val="0"/>
            </w:pPr>
            <w:r>
              <w:t xml:space="preserve">M.B.V Senior Secondary </w:t>
            </w:r>
            <w:proofErr w:type="spellStart"/>
            <w:r>
              <w:t>School,Kota</w:t>
            </w:r>
            <w:proofErr w:type="spellEnd"/>
          </w:p>
          <w:p w:rsidR="003A5523" w:rsidRPr="00DD10EC" w:rsidRDefault="003A5523" w:rsidP="005A1702">
            <w:pPr>
              <w:snapToGrid w:val="0"/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6A56BA">
            <w:pPr>
              <w:snapToGrid w:val="0"/>
              <w:jc w:val="center"/>
            </w:pPr>
            <w:r>
              <w:t>R</w:t>
            </w:r>
            <w:r w:rsidR="00135A24" w:rsidRPr="00DD10EC">
              <w:t>BSE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5A24" w:rsidRPr="00DD10EC" w:rsidRDefault="00E13B44">
            <w:pPr>
              <w:snapToGrid w:val="0"/>
              <w:jc w:val="center"/>
            </w:pPr>
            <w:r>
              <w:t>200</w:t>
            </w:r>
            <w:r w:rsidR="00794CC3">
              <w:t>7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6A56BA">
            <w:pPr>
              <w:snapToGrid w:val="0"/>
              <w:jc w:val="center"/>
              <w:rPr>
                <w:bCs/>
              </w:rPr>
            </w:pPr>
            <w:r>
              <w:t>77</w:t>
            </w:r>
          </w:p>
        </w:tc>
      </w:tr>
    </w:tbl>
    <w:p w:rsidR="00135A24" w:rsidRPr="00DD10EC" w:rsidRDefault="00135A24">
      <w:pPr>
        <w:pStyle w:val="CommentText"/>
        <w:rPr>
          <w:sz w:val="28"/>
        </w:rPr>
      </w:pPr>
    </w:p>
    <w:p w:rsidR="00006690" w:rsidRPr="00DD10EC" w:rsidRDefault="00006690" w:rsidP="00006690">
      <w:pPr>
        <w:rPr>
          <w:b/>
        </w:rPr>
      </w:pPr>
    </w:p>
    <w:p w:rsidR="00135A24" w:rsidRPr="00DD10EC" w:rsidRDefault="00135A24">
      <w:pPr>
        <w:ind w:right="-302"/>
      </w:pPr>
    </w:p>
    <w:p w:rsidR="00135A24" w:rsidRDefault="00135A24"/>
    <w:p w:rsidR="00286FC8" w:rsidRPr="00286FC8" w:rsidRDefault="00286FC8" w:rsidP="00286FC8">
      <w:pPr>
        <w:pStyle w:val="Heading8"/>
        <w:tabs>
          <w:tab w:val="left" w:pos="0"/>
        </w:tabs>
        <w:rPr>
          <w:rFonts w:ascii="Times New Roman" w:hAnsi="Times New Roman"/>
          <w:sz w:val="28"/>
          <w:szCs w:val="28"/>
        </w:rPr>
      </w:pPr>
      <w:smartTag w:uri="urn:schemas-microsoft-com:office:smarttags" w:element="stockticker">
        <w:r w:rsidRPr="00286FC8">
          <w:rPr>
            <w:rFonts w:ascii="Times New Roman" w:hAnsi="Times New Roman"/>
            <w:sz w:val="28"/>
            <w:szCs w:val="28"/>
          </w:rPr>
          <w:t>Area</w:t>
        </w:r>
      </w:smartTag>
      <w:r w:rsidRPr="00286FC8">
        <w:rPr>
          <w:rFonts w:ascii="Times New Roman" w:hAnsi="Times New Roman"/>
          <w:sz w:val="28"/>
          <w:szCs w:val="28"/>
        </w:rPr>
        <w:t xml:space="preserve"> Of </w:t>
      </w:r>
      <w:proofErr w:type="spellStart"/>
      <w:r w:rsidRPr="00286FC8">
        <w:rPr>
          <w:rFonts w:ascii="Times New Roman" w:hAnsi="Times New Roman"/>
          <w:sz w:val="28"/>
          <w:szCs w:val="28"/>
        </w:rPr>
        <w:t>Intrest</w:t>
      </w:r>
      <w:proofErr w:type="spellEnd"/>
      <w:r w:rsidRPr="00286FC8">
        <w:rPr>
          <w:rFonts w:ascii="Times New Roman" w:hAnsi="Times New Roman"/>
          <w:sz w:val="28"/>
          <w:szCs w:val="28"/>
        </w:rPr>
        <w:t xml:space="preserve"> </w:t>
      </w:r>
    </w:p>
    <w:p w:rsidR="00E13B44" w:rsidRDefault="00E13B44" w:rsidP="00E13B44">
      <w:pPr>
        <w:ind w:right="-302"/>
      </w:pPr>
    </w:p>
    <w:p w:rsidR="00BA7879" w:rsidRPr="00DD10EC" w:rsidRDefault="00BA7879" w:rsidP="00BA7879">
      <w:pPr>
        <w:numPr>
          <w:ilvl w:val="0"/>
          <w:numId w:val="2"/>
        </w:numPr>
        <w:tabs>
          <w:tab w:val="left" w:pos="360"/>
        </w:tabs>
        <w:ind w:right="-302"/>
      </w:pPr>
      <w:r w:rsidRPr="00DD10EC">
        <w:t>C/C++ - Programming Language</w:t>
      </w:r>
    </w:p>
    <w:p w:rsidR="00286FC8" w:rsidRPr="00DD10EC" w:rsidRDefault="006A56BA" w:rsidP="00BA7879">
      <w:pPr>
        <w:numPr>
          <w:ilvl w:val="0"/>
          <w:numId w:val="2"/>
        </w:numPr>
        <w:tabs>
          <w:tab w:val="left" w:pos="360"/>
        </w:tabs>
        <w:ind w:right="-302"/>
      </w:pPr>
      <w:r>
        <w:t>Networking</w:t>
      </w:r>
    </w:p>
    <w:p w:rsidR="00135A24" w:rsidRPr="00DD10EC" w:rsidRDefault="00135A24">
      <w:pPr>
        <w:ind w:right="-302"/>
      </w:pPr>
    </w:p>
    <w:p w:rsidR="00D260F6" w:rsidRPr="00DD10EC" w:rsidRDefault="00D260F6" w:rsidP="00D260F6">
      <w:pPr>
        <w:ind w:left="720" w:right="-302"/>
      </w:pPr>
    </w:p>
    <w:p w:rsidR="00135A24" w:rsidRPr="00DD10EC" w:rsidRDefault="00135A24">
      <w:pPr>
        <w:ind w:left="360" w:right="-302"/>
      </w:pPr>
      <w:r w:rsidRPr="00DD10EC">
        <w:t xml:space="preserve"> </w:t>
      </w:r>
    </w:p>
    <w:p w:rsidR="00135A24" w:rsidRPr="00DD10EC" w:rsidRDefault="00135A24">
      <w:pPr>
        <w:pStyle w:val="Heading8"/>
        <w:tabs>
          <w:tab w:val="left" w:pos="0"/>
        </w:tabs>
        <w:rPr>
          <w:rFonts w:ascii="Times New Roman" w:hAnsi="Times New Roman"/>
          <w:sz w:val="28"/>
        </w:rPr>
      </w:pPr>
      <w:r w:rsidRPr="00DD10EC">
        <w:rPr>
          <w:rFonts w:ascii="Times New Roman" w:hAnsi="Times New Roman"/>
          <w:sz w:val="28"/>
        </w:rPr>
        <w:t>extra-curricular   activities</w:t>
      </w:r>
    </w:p>
    <w:p w:rsidR="00135A24" w:rsidRPr="00DD10EC" w:rsidRDefault="00135A24">
      <w:pPr>
        <w:ind w:left="360" w:right="-302"/>
      </w:pPr>
    </w:p>
    <w:p w:rsidR="00BA7879" w:rsidRDefault="00BA7879" w:rsidP="00BA7879">
      <w:pPr>
        <w:numPr>
          <w:ilvl w:val="0"/>
          <w:numId w:val="5"/>
        </w:numPr>
        <w:tabs>
          <w:tab w:val="left" w:pos="720"/>
        </w:tabs>
        <w:ind w:right="-302"/>
      </w:pPr>
      <w:r w:rsidRPr="00DD10EC">
        <w:t>Participated in various science and art and craft exhibitions in school</w:t>
      </w:r>
      <w:r>
        <w:t>.</w:t>
      </w:r>
    </w:p>
    <w:p w:rsidR="00BA7879" w:rsidRDefault="00BA7879" w:rsidP="00BA7879">
      <w:pPr>
        <w:numPr>
          <w:ilvl w:val="0"/>
          <w:numId w:val="5"/>
        </w:numPr>
        <w:tabs>
          <w:tab w:val="left" w:pos="720"/>
        </w:tabs>
        <w:ind w:right="-302"/>
      </w:pPr>
      <w:r>
        <w:t>Participations in Dance Competitions.</w:t>
      </w:r>
    </w:p>
    <w:p w:rsidR="00BA7879" w:rsidRPr="00DD10EC" w:rsidRDefault="00BA7879" w:rsidP="00BA7879">
      <w:pPr>
        <w:numPr>
          <w:ilvl w:val="0"/>
          <w:numId w:val="5"/>
        </w:numPr>
        <w:tabs>
          <w:tab w:val="left" w:pos="720"/>
        </w:tabs>
        <w:ind w:right="-302"/>
      </w:pPr>
      <w:r>
        <w:t xml:space="preserve">Has won many Inter school </w:t>
      </w:r>
      <w:r w:rsidR="006A56BA">
        <w:t>competitions in Cricket</w:t>
      </w:r>
    </w:p>
    <w:p w:rsidR="00BA7879" w:rsidRPr="00DD10EC" w:rsidRDefault="00BA7879" w:rsidP="00BA7879">
      <w:pPr>
        <w:pStyle w:val="Heading8"/>
        <w:pBdr>
          <w:bottom w:val="single" w:sz="4" w:space="2" w:color="000000"/>
        </w:pBdr>
        <w:tabs>
          <w:tab w:val="left" w:pos="0"/>
        </w:tabs>
        <w:rPr>
          <w:rFonts w:ascii="Times New Roman" w:hAnsi="Times New Roman"/>
          <w:sz w:val="28"/>
        </w:rPr>
      </w:pPr>
    </w:p>
    <w:p w:rsidR="00135A24" w:rsidRPr="00DD10EC" w:rsidRDefault="00135A24" w:rsidP="009E4C79">
      <w:pPr>
        <w:pStyle w:val="Heading8"/>
        <w:pBdr>
          <w:bottom w:val="single" w:sz="4" w:space="2" w:color="000000"/>
        </w:pBdr>
        <w:tabs>
          <w:tab w:val="left" w:pos="0"/>
        </w:tabs>
        <w:rPr>
          <w:rFonts w:ascii="Times New Roman" w:hAnsi="Times New Roman"/>
          <w:sz w:val="28"/>
        </w:rPr>
      </w:pPr>
      <w:r w:rsidRPr="00DD10EC">
        <w:rPr>
          <w:rFonts w:ascii="Times New Roman" w:hAnsi="Times New Roman"/>
          <w:sz w:val="28"/>
        </w:rPr>
        <w:t>Personal Details</w:t>
      </w:r>
    </w:p>
    <w:p w:rsidR="00135A24" w:rsidRPr="00DD10EC" w:rsidRDefault="00135A24"/>
    <w:tbl>
      <w:tblPr>
        <w:tblW w:w="0" w:type="auto"/>
        <w:tblInd w:w="11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2700"/>
        <w:gridCol w:w="6060"/>
      </w:tblGrid>
      <w:tr w:rsidR="00135A24" w:rsidRPr="00DD10EC">
        <w:trPr>
          <w:cantSplit/>
          <w:trHeight w:val="24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rPr>
                <w:b/>
              </w:rPr>
            </w:pPr>
            <w:r w:rsidRPr="00DD10EC">
              <w:rPr>
                <w:b/>
              </w:rPr>
              <w:t>Father’s Name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BA7879">
            <w:pPr>
              <w:snapToGrid w:val="0"/>
            </w:pPr>
            <w:r>
              <w:t xml:space="preserve">Sh. </w:t>
            </w:r>
            <w:proofErr w:type="spellStart"/>
            <w:r w:rsidR="006A56BA">
              <w:t>Tulsi</w:t>
            </w:r>
            <w:proofErr w:type="spellEnd"/>
            <w:r w:rsidR="006A56BA">
              <w:t xml:space="preserve"> Ram </w:t>
            </w:r>
            <w:proofErr w:type="spellStart"/>
            <w:r w:rsidR="006A56BA">
              <w:t>Shringi</w:t>
            </w:r>
            <w:proofErr w:type="spellEnd"/>
          </w:p>
        </w:tc>
      </w:tr>
      <w:tr w:rsidR="00135A24" w:rsidRPr="00DD10EC">
        <w:trPr>
          <w:cantSplit/>
          <w:trHeight w:val="17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rPr>
                <w:b/>
              </w:rPr>
            </w:pPr>
            <w:r w:rsidRPr="00DD10EC">
              <w:rPr>
                <w:b/>
              </w:rPr>
              <w:t>Mother’s Name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BA7879">
            <w:pPr>
              <w:snapToGrid w:val="0"/>
            </w:pPr>
            <w:r>
              <w:t xml:space="preserve">Smt. </w:t>
            </w:r>
            <w:proofErr w:type="spellStart"/>
            <w:r w:rsidR="006A56BA">
              <w:t>Kiran</w:t>
            </w:r>
            <w:proofErr w:type="spellEnd"/>
            <w:r w:rsidR="006A56BA">
              <w:t xml:space="preserve"> </w:t>
            </w:r>
            <w:proofErr w:type="spellStart"/>
            <w:r w:rsidR="006A56BA">
              <w:t>Shringi</w:t>
            </w:r>
            <w:proofErr w:type="spellEnd"/>
          </w:p>
        </w:tc>
      </w:tr>
      <w:tr w:rsidR="00135A24" w:rsidRPr="00DD10EC">
        <w:trPr>
          <w:cantSplit/>
          <w:trHeight w:val="17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rPr>
                <w:b/>
              </w:rPr>
            </w:pPr>
            <w:r w:rsidRPr="00DD10EC">
              <w:rPr>
                <w:b/>
              </w:rPr>
              <w:t>Nationality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135A24">
            <w:pPr>
              <w:snapToGrid w:val="0"/>
            </w:pPr>
            <w:r w:rsidRPr="00DD10EC">
              <w:t>Indian</w:t>
            </w:r>
          </w:p>
        </w:tc>
      </w:tr>
      <w:tr w:rsidR="00135A24" w:rsidRPr="00DD10EC">
        <w:trPr>
          <w:cantSplit/>
          <w:trHeight w:val="217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rPr>
                <w:b/>
              </w:rPr>
            </w:pPr>
            <w:r w:rsidRPr="00DD10EC">
              <w:rPr>
                <w:b/>
              </w:rPr>
              <w:lastRenderedPageBreak/>
              <w:t>Marital Status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135A24">
            <w:pPr>
              <w:snapToGrid w:val="0"/>
            </w:pPr>
            <w:r w:rsidRPr="00DD10EC">
              <w:t xml:space="preserve">Single </w:t>
            </w:r>
          </w:p>
        </w:tc>
      </w:tr>
      <w:tr w:rsidR="00135A24" w:rsidRPr="00DD10EC">
        <w:trPr>
          <w:cantSplit/>
          <w:trHeight w:val="17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135A24" w:rsidRPr="00DD10EC" w:rsidRDefault="00135A24">
            <w:pPr>
              <w:snapToGrid w:val="0"/>
              <w:rPr>
                <w:b/>
              </w:rPr>
            </w:pPr>
            <w:r w:rsidRPr="00DD10EC">
              <w:rPr>
                <w:b/>
              </w:rPr>
              <w:t>Date of Birth</w:t>
            </w:r>
          </w:p>
        </w:tc>
        <w:tc>
          <w:tcPr>
            <w:tcW w:w="6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5A24" w:rsidRPr="00DD10EC" w:rsidRDefault="006A56BA">
            <w:pPr>
              <w:snapToGrid w:val="0"/>
            </w:pPr>
            <w:r>
              <w:t>05-07-1991</w:t>
            </w:r>
          </w:p>
        </w:tc>
      </w:tr>
    </w:tbl>
    <w:p w:rsidR="00135A24" w:rsidRPr="00DD10EC" w:rsidRDefault="00135A24">
      <w:pPr>
        <w:spacing w:line="360" w:lineRule="auto"/>
      </w:pPr>
    </w:p>
    <w:p w:rsidR="00135A24" w:rsidRPr="00DD10EC" w:rsidRDefault="006A56BA">
      <w:pPr>
        <w:pStyle w:val="Header"/>
        <w:tabs>
          <w:tab w:val="clear" w:pos="4320"/>
          <w:tab w:val="clear" w:pos="8640"/>
        </w:tabs>
        <w:spacing w:line="360" w:lineRule="auto"/>
      </w:pPr>
      <w:r>
        <w:t>Place: KOTA</w:t>
      </w:r>
      <w:r w:rsidR="00135A24" w:rsidRPr="00DD10EC">
        <w:t xml:space="preserve">                                                                                          </w:t>
      </w:r>
      <w:r>
        <w:t xml:space="preserve">             (name) </w:t>
      </w:r>
      <w:proofErr w:type="spellStart"/>
      <w:r>
        <w:t>Yadunandan</w:t>
      </w:r>
      <w:proofErr w:type="spellEnd"/>
      <w:r>
        <w:t xml:space="preserve"> </w:t>
      </w:r>
      <w:proofErr w:type="spellStart"/>
      <w:r>
        <w:t>Shringi</w:t>
      </w:r>
      <w:proofErr w:type="spellEnd"/>
      <w:r>
        <w:t xml:space="preserve"> </w:t>
      </w:r>
    </w:p>
    <w:p w:rsidR="00135A24" w:rsidRPr="00DD10EC" w:rsidRDefault="00135A24">
      <w:pPr>
        <w:pStyle w:val="Header"/>
      </w:pPr>
      <w:r w:rsidRPr="00DD10EC">
        <w:t xml:space="preserve">                </w:t>
      </w:r>
    </w:p>
    <w:p w:rsidR="00135A24" w:rsidRPr="00DD10EC" w:rsidRDefault="00135A24">
      <w:pPr>
        <w:spacing w:line="360" w:lineRule="auto"/>
        <w:jc w:val="center"/>
        <w:rPr>
          <w:b/>
          <w:sz w:val="22"/>
        </w:rPr>
      </w:pPr>
    </w:p>
    <w:p w:rsidR="00135A24" w:rsidRPr="00DD10EC" w:rsidRDefault="00135A24">
      <w:pPr>
        <w:pStyle w:val="Header"/>
      </w:pPr>
      <w:r w:rsidRPr="00DD10EC">
        <w:t xml:space="preserve">                       </w:t>
      </w:r>
    </w:p>
    <w:p w:rsidR="00135A24" w:rsidRPr="00DD10EC" w:rsidRDefault="00135A24"/>
    <w:sectPr w:rsidR="00135A24" w:rsidRPr="00DD10EC" w:rsidSect="00680803">
      <w:footnotePr>
        <w:pos w:val="beneathText"/>
      </w:footnotePr>
      <w:pgSz w:w="12240" w:h="20163"/>
      <w:pgMar w:top="126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/>
  <w:rsids>
    <w:rsidRoot w:val="00006690"/>
    <w:rsid w:val="00006690"/>
    <w:rsid w:val="0008303C"/>
    <w:rsid w:val="00135A24"/>
    <w:rsid w:val="00164A84"/>
    <w:rsid w:val="001C4D8B"/>
    <w:rsid w:val="00210385"/>
    <w:rsid w:val="00244E34"/>
    <w:rsid w:val="00270B86"/>
    <w:rsid w:val="00286FC8"/>
    <w:rsid w:val="00287913"/>
    <w:rsid w:val="00392556"/>
    <w:rsid w:val="003A5523"/>
    <w:rsid w:val="003C6F45"/>
    <w:rsid w:val="004804EB"/>
    <w:rsid w:val="004C0EF3"/>
    <w:rsid w:val="00504A89"/>
    <w:rsid w:val="0051336D"/>
    <w:rsid w:val="00543D86"/>
    <w:rsid w:val="00551F88"/>
    <w:rsid w:val="00585479"/>
    <w:rsid w:val="005A1702"/>
    <w:rsid w:val="00680803"/>
    <w:rsid w:val="006A0E7E"/>
    <w:rsid w:val="006A56BA"/>
    <w:rsid w:val="00733E7B"/>
    <w:rsid w:val="00745068"/>
    <w:rsid w:val="00784340"/>
    <w:rsid w:val="00794CC3"/>
    <w:rsid w:val="007D6C0C"/>
    <w:rsid w:val="00883664"/>
    <w:rsid w:val="00903EAD"/>
    <w:rsid w:val="00913539"/>
    <w:rsid w:val="009471F9"/>
    <w:rsid w:val="00954D12"/>
    <w:rsid w:val="009E4C79"/>
    <w:rsid w:val="009F2CB2"/>
    <w:rsid w:val="00A83C2D"/>
    <w:rsid w:val="00AE2F83"/>
    <w:rsid w:val="00B566A5"/>
    <w:rsid w:val="00B67D43"/>
    <w:rsid w:val="00B7356D"/>
    <w:rsid w:val="00B801F1"/>
    <w:rsid w:val="00BA7879"/>
    <w:rsid w:val="00C502FE"/>
    <w:rsid w:val="00D260F6"/>
    <w:rsid w:val="00D61A96"/>
    <w:rsid w:val="00DC16C5"/>
    <w:rsid w:val="00DC654D"/>
    <w:rsid w:val="00DD10EC"/>
    <w:rsid w:val="00DF19E2"/>
    <w:rsid w:val="00E13B44"/>
    <w:rsid w:val="00E95CE5"/>
    <w:rsid w:val="00ED63C7"/>
    <w:rsid w:val="00FA6574"/>
    <w:rsid w:val="00FB07E4"/>
    <w:rsid w:val="00FD4C54"/>
    <w:rsid w:val="00FF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ockticker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80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80803"/>
    <w:pPr>
      <w:keepNext/>
      <w:tabs>
        <w:tab w:val="num" w:pos="0"/>
      </w:tabs>
      <w:outlineLvl w:val="0"/>
    </w:pPr>
    <w:rPr>
      <w:b/>
      <w:sz w:val="24"/>
    </w:rPr>
  </w:style>
  <w:style w:type="paragraph" w:styleId="Heading8">
    <w:name w:val="heading 8"/>
    <w:basedOn w:val="Normal"/>
    <w:next w:val="Normal"/>
    <w:qFormat/>
    <w:rsid w:val="00680803"/>
    <w:pPr>
      <w:keepNext/>
      <w:pBdr>
        <w:bottom w:val="single" w:sz="4" w:space="1" w:color="000000"/>
      </w:pBdr>
      <w:tabs>
        <w:tab w:val="num" w:pos="0"/>
      </w:tabs>
      <w:jc w:val="both"/>
      <w:outlineLvl w:val="7"/>
    </w:pPr>
    <w:rPr>
      <w:rFonts w:ascii="Garamond" w:hAnsi="Garamond"/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680803"/>
    <w:rPr>
      <w:rFonts w:ascii="Wingdings" w:hAnsi="Wingdings"/>
    </w:rPr>
  </w:style>
  <w:style w:type="character" w:customStyle="1" w:styleId="WW8Num3z0">
    <w:name w:val="WW8Num3z0"/>
    <w:rsid w:val="00680803"/>
    <w:rPr>
      <w:rFonts w:ascii="Wingdings" w:hAnsi="Wingdings"/>
    </w:rPr>
  </w:style>
  <w:style w:type="character" w:customStyle="1" w:styleId="WW8Num4z0">
    <w:name w:val="WW8Num4z0"/>
    <w:rsid w:val="00680803"/>
    <w:rPr>
      <w:rFonts w:ascii="Wingdings" w:hAnsi="Wingdings"/>
    </w:rPr>
  </w:style>
  <w:style w:type="character" w:customStyle="1" w:styleId="WW8Num5z0">
    <w:name w:val="WW8Num5z0"/>
    <w:rsid w:val="00680803"/>
    <w:rPr>
      <w:rFonts w:ascii="Wingdings" w:hAnsi="Wingdings"/>
    </w:rPr>
  </w:style>
  <w:style w:type="character" w:customStyle="1" w:styleId="Absatz-Standardschriftart">
    <w:name w:val="Absatz-Standardschriftart"/>
    <w:rsid w:val="00680803"/>
  </w:style>
  <w:style w:type="character" w:customStyle="1" w:styleId="WW-Absatz-Standardschriftart">
    <w:name w:val="WW-Absatz-Standardschriftart"/>
    <w:rsid w:val="00680803"/>
  </w:style>
  <w:style w:type="character" w:customStyle="1" w:styleId="WW8Num1z0">
    <w:name w:val="WW8Num1z0"/>
    <w:rsid w:val="00680803"/>
    <w:rPr>
      <w:rFonts w:ascii="Wingdings" w:hAnsi="Wingdings"/>
    </w:rPr>
  </w:style>
  <w:style w:type="character" w:customStyle="1" w:styleId="WW8Num2z1">
    <w:name w:val="WW8Num2z1"/>
    <w:rsid w:val="00680803"/>
    <w:rPr>
      <w:rFonts w:ascii="Courier New" w:hAnsi="Courier New" w:cs="Courier New"/>
    </w:rPr>
  </w:style>
  <w:style w:type="character" w:customStyle="1" w:styleId="WW8Num2z3">
    <w:name w:val="WW8Num2z3"/>
    <w:rsid w:val="00680803"/>
    <w:rPr>
      <w:rFonts w:ascii="Symbol" w:hAnsi="Symbol"/>
    </w:rPr>
  </w:style>
  <w:style w:type="character" w:customStyle="1" w:styleId="WW8Num3z1">
    <w:name w:val="WW8Num3z1"/>
    <w:rsid w:val="00680803"/>
    <w:rPr>
      <w:rFonts w:ascii="Courier New" w:hAnsi="Courier New" w:cs="Courier New"/>
    </w:rPr>
  </w:style>
  <w:style w:type="character" w:customStyle="1" w:styleId="WW8Num3z3">
    <w:name w:val="WW8Num3z3"/>
    <w:rsid w:val="00680803"/>
    <w:rPr>
      <w:rFonts w:ascii="Symbol" w:hAnsi="Symbol"/>
    </w:rPr>
  </w:style>
  <w:style w:type="character" w:customStyle="1" w:styleId="WW8Num4z1">
    <w:name w:val="WW8Num4z1"/>
    <w:rsid w:val="00680803"/>
    <w:rPr>
      <w:rFonts w:ascii="Courier New" w:hAnsi="Courier New" w:cs="Courier New"/>
    </w:rPr>
  </w:style>
  <w:style w:type="character" w:customStyle="1" w:styleId="WW8Num4z3">
    <w:name w:val="WW8Num4z3"/>
    <w:rsid w:val="00680803"/>
    <w:rPr>
      <w:rFonts w:ascii="Symbol" w:hAnsi="Symbol"/>
    </w:rPr>
  </w:style>
  <w:style w:type="character" w:customStyle="1" w:styleId="WW8Num5z1">
    <w:name w:val="WW8Num5z1"/>
    <w:rsid w:val="00680803"/>
    <w:rPr>
      <w:rFonts w:ascii="Courier New" w:hAnsi="Courier New" w:cs="Courier New"/>
    </w:rPr>
  </w:style>
  <w:style w:type="character" w:customStyle="1" w:styleId="WW8Num5z3">
    <w:name w:val="WW8Num5z3"/>
    <w:rsid w:val="00680803"/>
    <w:rPr>
      <w:rFonts w:ascii="Symbol" w:hAnsi="Symbol"/>
    </w:rPr>
  </w:style>
  <w:style w:type="character" w:styleId="Hyperlink">
    <w:name w:val="Hyperlink"/>
    <w:basedOn w:val="DefaultParagraphFont"/>
    <w:semiHidden/>
    <w:rsid w:val="00680803"/>
    <w:rPr>
      <w:color w:val="0000FF"/>
      <w:u w:val="single"/>
    </w:rPr>
  </w:style>
  <w:style w:type="character" w:customStyle="1" w:styleId="Bullets">
    <w:name w:val="Bullets"/>
    <w:rsid w:val="00680803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68080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680803"/>
    <w:pPr>
      <w:spacing w:after="120"/>
    </w:pPr>
  </w:style>
  <w:style w:type="paragraph" w:styleId="List">
    <w:name w:val="List"/>
    <w:basedOn w:val="BodyText"/>
    <w:semiHidden/>
    <w:rsid w:val="00680803"/>
    <w:rPr>
      <w:rFonts w:cs="Tahoma"/>
    </w:rPr>
  </w:style>
  <w:style w:type="paragraph" w:styleId="Caption">
    <w:name w:val="caption"/>
    <w:basedOn w:val="Normal"/>
    <w:qFormat/>
    <w:rsid w:val="0068080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680803"/>
    <w:pPr>
      <w:suppressLineNumbers/>
    </w:pPr>
    <w:rPr>
      <w:rFonts w:cs="Tahoma"/>
    </w:rPr>
  </w:style>
  <w:style w:type="paragraph" w:styleId="Header">
    <w:name w:val="header"/>
    <w:basedOn w:val="Normal"/>
    <w:semiHidden/>
    <w:rsid w:val="00680803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680803"/>
  </w:style>
  <w:style w:type="paragraph" w:customStyle="1" w:styleId="projtabhd">
    <w:name w:val="projtabhd"/>
    <w:basedOn w:val="Normal"/>
    <w:rsid w:val="00680803"/>
    <w:pPr>
      <w:spacing w:before="60" w:after="60"/>
    </w:pPr>
    <w:rPr>
      <w:b/>
      <w:lang w:val="en-GB"/>
    </w:rPr>
  </w:style>
  <w:style w:type="paragraph" w:styleId="Title">
    <w:name w:val="Title"/>
    <w:basedOn w:val="Normal"/>
    <w:next w:val="Subtitle"/>
    <w:qFormat/>
    <w:rsid w:val="00680803"/>
    <w:pPr>
      <w:jc w:val="center"/>
    </w:pPr>
    <w:rPr>
      <w:sz w:val="28"/>
    </w:rPr>
  </w:style>
  <w:style w:type="paragraph" w:styleId="Subtitle">
    <w:name w:val="Subtitle"/>
    <w:basedOn w:val="Heading"/>
    <w:next w:val="BodyText"/>
    <w:qFormat/>
    <w:rsid w:val="00680803"/>
    <w:pPr>
      <w:jc w:val="center"/>
    </w:pPr>
    <w:rPr>
      <w:i/>
      <w:iCs/>
    </w:rPr>
  </w:style>
  <w:style w:type="paragraph" w:styleId="BodyTextIndent2">
    <w:name w:val="Body Text Indent 2"/>
    <w:basedOn w:val="Normal"/>
    <w:rsid w:val="00680803"/>
    <w:pPr>
      <w:ind w:left="1260"/>
    </w:pPr>
    <w:rPr>
      <w:rFonts w:ascii="Arial" w:hAnsi="Arial" w:cs="Arial"/>
    </w:rPr>
  </w:style>
  <w:style w:type="paragraph" w:styleId="HTMLPreformatted">
    <w:name w:val="HTML Preformatted"/>
    <w:basedOn w:val="Normal"/>
    <w:rsid w:val="00680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customStyle="1" w:styleId="TableContents">
    <w:name w:val="Table Contents"/>
    <w:basedOn w:val="Normal"/>
    <w:uiPriority w:val="99"/>
    <w:rsid w:val="00680803"/>
    <w:pPr>
      <w:suppressLineNumbers/>
    </w:pPr>
  </w:style>
  <w:style w:type="paragraph" w:customStyle="1" w:styleId="TableHeading">
    <w:name w:val="Table Heading"/>
    <w:basedOn w:val="TableContents"/>
    <w:rsid w:val="0068080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3C6F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9F2CB2"/>
    <w:rPr>
      <w:b/>
      <w:bCs/>
      <w:smallCaps/>
      <w:color w:val="C0504D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1F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1F9"/>
    <w:rPr>
      <w:b/>
      <w:bCs/>
      <w:i/>
      <w:iCs/>
      <w:color w:val="4F81BD"/>
      <w:lang w:eastAsia="ar-SA"/>
    </w:rPr>
  </w:style>
  <w:style w:type="character" w:styleId="SubtleEmphasis">
    <w:name w:val="Subtle Emphasis"/>
    <w:basedOn w:val="DefaultParagraphFont"/>
    <w:uiPriority w:val="19"/>
    <w:qFormat/>
    <w:rsid w:val="009471F9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9471F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USER</dc:creator>
  <cp:lastModifiedBy>SIMMI</cp:lastModifiedBy>
  <cp:revision>3</cp:revision>
  <cp:lastPrinted>1601-01-01T00:00:00Z</cp:lastPrinted>
  <dcterms:created xsi:type="dcterms:W3CDTF">2011-07-15T07:00:00Z</dcterms:created>
  <dcterms:modified xsi:type="dcterms:W3CDTF">2011-07-20T15:25:00Z</dcterms:modified>
</cp:coreProperties>
</file>